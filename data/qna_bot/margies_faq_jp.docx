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3D7D" w14:textId="0BD88055" w:rsidR="006259E4" w:rsidRDefault="000B0D88" w:rsidP="006259E4">
      <w:pPr>
        <w:pStyle w:val="1"/>
        <w:rPr>
          <w:sz w:val="36"/>
          <w:lang w:eastAsia="ja-JP"/>
        </w:rPr>
      </w:pPr>
      <w:r w:rsidRPr="000B0D88">
        <w:rPr>
          <w:sz w:val="36"/>
          <w:lang w:eastAsia="ja"/>
        </w:rPr>
        <w:t>なぜマ</w:t>
      </w:r>
      <w:r w:rsidR="00316D0F">
        <w:rPr>
          <w:rFonts w:hint="eastAsia"/>
          <w:sz w:val="36"/>
          <w:lang w:eastAsia="ja-JP"/>
        </w:rPr>
        <w:t>ー</w:t>
      </w:r>
      <w:r w:rsidRPr="000B0D88">
        <w:rPr>
          <w:sz w:val="36"/>
          <w:lang w:eastAsia="ja"/>
        </w:rPr>
        <w:t>ギー</w:t>
      </w:r>
      <w:r w:rsidR="0094171F">
        <w:rPr>
          <w:rFonts w:hint="eastAsia"/>
          <w:sz w:val="36"/>
          <w:lang w:eastAsia="ja-JP"/>
        </w:rPr>
        <w:t>ズトラベル</w:t>
      </w:r>
      <w:r>
        <w:rPr>
          <w:sz w:val="36"/>
          <w:lang w:eastAsia="ja"/>
        </w:rPr>
        <w:t>?</w:t>
      </w:r>
    </w:p>
    <w:p w14:paraId="4114BA4C" w14:textId="77777777" w:rsidR="00F66C07" w:rsidRPr="0094171F" w:rsidRDefault="00F66C07" w:rsidP="00F66C07">
      <w:pPr>
        <w:rPr>
          <w:sz w:val="2"/>
          <w:szCs w:val="2"/>
          <w:lang w:eastAsia="ja-JP"/>
        </w:rPr>
      </w:pPr>
    </w:p>
    <w:p w14:paraId="08AA70B1" w14:textId="17FA1AE3" w:rsidR="006259E4" w:rsidRPr="00CC7023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マ</w:t>
      </w:r>
      <w:r w:rsidR="00316D0F">
        <w:rPr>
          <w:rFonts w:hint="eastAsia"/>
          <w:sz w:val="24"/>
          <w:lang w:eastAsia="ja"/>
        </w:rPr>
        <w:t>ー</w:t>
      </w:r>
      <w:r w:rsidRPr="000B0D88">
        <w:rPr>
          <w:sz w:val="24"/>
          <w:lang w:eastAsia="ja"/>
        </w:rPr>
        <w:t>ギーズトラベルは、世界中の観光産業で長年の経験を持つフルサービスの旅行代理店です。</w:t>
      </w:r>
    </w:p>
    <w:p w14:paraId="7EF4B6DB" w14:textId="5247AA7C" w:rsidR="006259E4" w:rsidRDefault="0094171F" w:rsidP="006259E4">
      <w:pPr>
        <w:pStyle w:val="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どのようなサービスがありますか？</w:t>
      </w:r>
    </w:p>
    <w:p w14:paraId="3695775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0A4277BA" w14:textId="27020972" w:rsidR="006259E4" w:rsidRPr="00CC7023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マーギーズトラベルは、フライト、宿泊施設、空港送迎、小旅行、ビザ、旅行保険、外貨両替の手配を行っています。</w:t>
      </w:r>
    </w:p>
    <w:p w14:paraId="692F6271" w14:textId="3EE47248" w:rsidR="006259E4" w:rsidRDefault="000B0D88" w:rsidP="006259E4">
      <w:pPr>
        <w:pStyle w:val="1"/>
        <w:rPr>
          <w:sz w:val="36"/>
          <w:lang w:eastAsia="ja-JP"/>
        </w:rPr>
      </w:pPr>
      <w:r>
        <w:rPr>
          <w:sz w:val="36"/>
          <w:lang w:eastAsia="ja"/>
        </w:rPr>
        <w:t>どの目的地を提供</w:t>
      </w:r>
      <w:r w:rsidR="00F66C07">
        <w:rPr>
          <w:sz w:val="36"/>
          <w:lang w:eastAsia="ja"/>
        </w:rPr>
        <w:t>していますか</w:t>
      </w:r>
      <w:r w:rsidR="00F66C07">
        <w:rPr>
          <w:sz w:val="36"/>
          <w:lang w:eastAsia="ja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55E281C3" w14:textId="2E8333AE" w:rsidR="006259E4" w:rsidRPr="00CC7023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私たちは世界中のどこでも旅行を手配することができますが、私たちはドバイ、ラスベガス、ロンドン、ニューヨーク、サンフランシスコへの旅行を専門としています。</w:t>
      </w:r>
    </w:p>
    <w:p w14:paraId="232F09D8" w14:textId="3425DD1C" w:rsidR="006259E4" w:rsidRDefault="000B0D88" w:rsidP="006259E4">
      <w:pPr>
        <w:pStyle w:val="1"/>
        <w:rPr>
          <w:sz w:val="36"/>
          <w:lang w:eastAsia="ja-JP"/>
        </w:rPr>
      </w:pPr>
      <w:r>
        <w:rPr>
          <w:sz w:val="36"/>
          <w:lang w:eastAsia="ja"/>
        </w:rPr>
        <w:t>フライトを予約する方法は</w:t>
      </w:r>
      <w:r w:rsidR="00F66C07">
        <w:rPr>
          <w:sz w:val="36"/>
          <w:lang w:eastAsia="ja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49A669A8" w14:textId="046D0CB8" w:rsidR="0030084A" w:rsidRPr="0094171F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当社の代理店は、主要な航空会社のいずれかで、任意の主要な空港間のフライトを予約することができます。すべてのフライトクラスに競争力のある運賃を提供しています。フライトを予約するには、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5 1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2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3 4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6</w:t>
      </w:r>
      <w:r w:rsidRPr="000B0D88">
        <w:rPr>
          <w:sz w:val="24"/>
          <w:lang w:eastAsia="ja"/>
        </w:rPr>
        <w:t>に電話してください。または当社のウェブサイト</w:t>
      </w:r>
      <w:r w:rsidR="0094171F">
        <w:rPr>
          <w:rFonts w:hint="eastAsia"/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 xml:space="preserve"> www.margiestravel.com</w:t>
      </w:r>
      <w:r w:rsidR="0094171F">
        <w:rPr>
          <w:sz w:val="24"/>
          <w:lang w:eastAsia="ja"/>
        </w:rPr>
        <w:t xml:space="preserve"> </w:t>
      </w:r>
      <w:r w:rsidR="0094171F">
        <w:rPr>
          <w:rFonts w:hint="eastAsia"/>
          <w:sz w:val="24"/>
          <w:lang w:eastAsia="ja-JP"/>
        </w:rPr>
        <w:t>をご覧ください。</w:t>
      </w:r>
    </w:p>
    <w:p w14:paraId="024CFC11" w14:textId="046C8DC0" w:rsidR="0030084A" w:rsidRDefault="000B0D88" w:rsidP="0030084A">
      <w:pPr>
        <w:pStyle w:val="1"/>
        <w:rPr>
          <w:sz w:val="36"/>
          <w:lang w:eastAsia="ja-JP"/>
        </w:rPr>
      </w:pPr>
      <w:r>
        <w:rPr>
          <w:sz w:val="36"/>
          <w:lang w:eastAsia="ja"/>
        </w:rPr>
        <w:t>ホテルを予約する方法は</w:t>
      </w:r>
      <w:r w:rsidR="00F66C07">
        <w:rPr>
          <w:sz w:val="36"/>
          <w:lang w:eastAsia="ja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23F2F178" w14:textId="1F219F80" w:rsidR="0030084A" w:rsidRPr="00CC7023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私たちは、世界中で最高の独立したホテルと提携し、</w:t>
      </w:r>
      <w:r w:rsidR="0094171F">
        <w:rPr>
          <w:rFonts w:hint="eastAsia"/>
          <w:sz w:val="24"/>
          <w:lang w:eastAsia="ja-JP"/>
        </w:rPr>
        <w:t>お客様</w:t>
      </w:r>
      <w:r w:rsidRPr="000B0D88">
        <w:rPr>
          <w:sz w:val="24"/>
          <w:lang w:eastAsia="ja"/>
        </w:rPr>
        <w:t>のニーズと予算に合った宿泊施設を手配することができます。小さなブティックの</w:t>
      </w:r>
      <w:r w:rsidRPr="000B0D88">
        <w:rPr>
          <w:sz w:val="24"/>
          <w:lang w:eastAsia="ja"/>
        </w:rPr>
        <w:t>5</w:t>
      </w:r>
      <w:r w:rsidRPr="000B0D88">
        <w:rPr>
          <w:sz w:val="24"/>
          <w:lang w:eastAsia="ja"/>
        </w:rPr>
        <w:t>つ星高級リゾートから、</w:t>
      </w:r>
      <w:r w:rsidR="0094171F">
        <w:rPr>
          <w:rFonts w:hint="eastAsia"/>
          <w:sz w:val="24"/>
          <w:lang w:eastAsia="ja-JP"/>
        </w:rPr>
        <w:t>お客様のご予算にあった</w:t>
      </w:r>
      <w:r w:rsidRPr="000B0D88">
        <w:rPr>
          <w:sz w:val="24"/>
          <w:lang w:eastAsia="ja"/>
        </w:rPr>
        <w:t>ホテルを</w:t>
      </w:r>
      <w:r w:rsidR="0094171F">
        <w:rPr>
          <w:rFonts w:hint="eastAsia"/>
          <w:sz w:val="24"/>
          <w:lang w:eastAsia="ja-JP"/>
        </w:rPr>
        <w:t>手配できます。</w:t>
      </w:r>
      <w:r w:rsidRPr="000B0D88">
        <w:rPr>
          <w:sz w:val="24"/>
          <w:lang w:eastAsia="ja"/>
        </w:rPr>
        <w:t>ホテルを予約するには、</w:t>
      </w:r>
      <w:r w:rsidRPr="000B0D88">
        <w:rPr>
          <w:sz w:val="24"/>
          <w:lang w:eastAsia="ja"/>
        </w:rPr>
        <w:t>555 123 456</w:t>
      </w:r>
      <w:r w:rsidRPr="000B0D88">
        <w:rPr>
          <w:sz w:val="24"/>
          <w:lang w:eastAsia="ja"/>
        </w:rPr>
        <w:t>までお電話ください。</w:t>
      </w:r>
      <w:r w:rsidR="0094171F">
        <w:rPr>
          <w:rFonts w:hint="eastAsia"/>
          <w:sz w:val="24"/>
          <w:lang w:eastAsia="ja-JP"/>
        </w:rPr>
        <w:t>もしくは</w:t>
      </w:r>
      <w:r w:rsidRPr="000B0D88">
        <w:rPr>
          <w:sz w:val="24"/>
          <w:lang w:eastAsia="ja"/>
        </w:rPr>
        <w:t>当社のウェブサイトを</w:t>
      </w:r>
      <w:r w:rsidR="0094171F">
        <w:rPr>
          <w:rFonts w:hint="eastAsia"/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 xml:space="preserve"> www.margiestravel.com</w:t>
      </w:r>
      <w:r w:rsidR="0094171F">
        <w:rPr>
          <w:sz w:val="24"/>
          <w:lang w:eastAsia="ja"/>
        </w:rPr>
        <w:t xml:space="preserve"> </w:t>
      </w:r>
      <w:r w:rsidR="0094171F">
        <w:rPr>
          <w:rFonts w:hint="eastAsia"/>
          <w:sz w:val="24"/>
          <w:lang w:eastAsia="ja-JP"/>
        </w:rPr>
        <w:t>にアクセスしてください。</w:t>
      </w:r>
    </w:p>
    <w:p w14:paraId="4FF38617" w14:textId="66058C6B" w:rsidR="006259E4" w:rsidRDefault="000B0D88" w:rsidP="006259E4">
      <w:pPr>
        <w:pStyle w:val="1"/>
        <w:rPr>
          <w:sz w:val="36"/>
          <w:lang w:eastAsia="ja-JP"/>
        </w:rPr>
      </w:pPr>
      <w:r>
        <w:rPr>
          <w:sz w:val="36"/>
          <w:lang w:eastAsia="ja"/>
        </w:rPr>
        <w:t>フライトやホテル</w:t>
      </w:r>
      <w:r w:rsidR="00F66C07">
        <w:rPr>
          <w:lang w:eastAsia="ja"/>
        </w:rPr>
        <w:t>をキャンセルするにはどうすれば</w:t>
      </w:r>
      <w:r w:rsidR="00F66C07">
        <w:rPr>
          <w:sz w:val="36"/>
          <w:lang w:eastAsia="ja"/>
        </w:rPr>
        <w:t>いいですか</w:t>
      </w:r>
      <w:r w:rsidR="00F66C07">
        <w:rPr>
          <w:sz w:val="36"/>
          <w:lang w:eastAsia="ja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675F6A1B" w14:textId="7CC6A286" w:rsidR="000B0D88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チェックインの</w:t>
      </w:r>
      <w:r w:rsidRPr="000B0D88">
        <w:rPr>
          <w:sz w:val="24"/>
          <w:lang w:eastAsia="ja"/>
        </w:rPr>
        <w:t>24</w:t>
      </w:r>
      <w:r w:rsidRPr="000B0D88">
        <w:rPr>
          <w:sz w:val="24"/>
          <w:lang w:eastAsia="ja"/>
        </w:rPr>
        <w:t>時間前まで、フライトまたはホテルをキャンセルできます。キャンセル料が適用される場合があります。</w:t>
      </w:r>
      <w:r w:rsidR="0094171F">
        <w:rPr>
          <w:rFonts w:hint="eastAsia"/>
          <w:sz w:val="24"/>
          <w:lang w:eastAsia="ja-JP"/>
        </w:rPr>
        <w:t>キャンセルのご連絡は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5 1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2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3 4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Pr="000B0D88">
        <w:rPr>
          <w:sz w:val="24"/>
          <w:lang w:eastAsia="ja"/>
        </w:rPr>
        <w:t>6</w:t>
      </w:r>
      <w:r w:rsidRPr="000B0D88">
        <w:rPr>
          <w:sz w:val="24"/>
          <w:lang w:eastAsia="ja"/>
        </w:rPr>
        <w:t>に</w:t>
      </w:r>
      <w:r w:rsidR="0094171F">
        <w:rPr>
          <w:rFonts w:hint="eastAsia"/>
          <w:sz w:val="24"/>
          <w:lang w:eastAsia="ja-JP"/>
        </w:rPr>
        <w:t>お</w:t>
      </w:r>
      <w:r w:rsidRPr="000B0D88">
        <w:rPr>
          <w:sz w:val="24"/>
          <w:lang w:eastAsia="ja"/>
        </w:rPr>
        <w:t>電話ください。または当社のウェブサイトを</w:t>
      </w:r>
      <w:r w:rsidRPr="000B0D88">
        <w:rPr>
          <w:sz w:val="24"/>
          <w:lang w:eastAsia="ja"/>
        </w:rPr>
        <w:t xml:space="preserve"> </w:t>
      </w:r>
      <w:hyperlink r:id="rId10" w:history="1">
        <w:r w:rsidRPr="007527B7">
          <w:rPr>
            <w:rStyle w:val="ae"/>
            <w:sz w:val="24"/>
            <w:lang w:eastAsia="ja"/>
          </w:rPr>
          <w:t>www.margiestravel.com</w:t>
        </w:r>
      </w:hyperlink>
      <w:r w:rsidR="0094171F">
        <w:rPr>
          <w:sz w:val="24"/>
          <w:lang w:eastAsia="ja"/>
        </w:rPr>
        <w:t xml:space="preserve"> </w:t>
      </w:r>
      <w:r w:rsidR="0094171F">
        <w:rPr>
          <w:rFonts w:hint="eastAsia"/>
          <w:sz w:val="24"/>
          <w:lang w:eastAsia="ja-JP"/>
        </w:rPr>
        <w:t>からもキャンセル可能です。</w:t>
      </w:r>
    </w:p>
    <w:p w14:paraId="7458CFF1" w14:textId="5BCE3640" w:rsidR="000B0D88" w:rsidRDefault="000B0D88" w:rsidP="000B0D88">
      <w:pPr>
        <w:pStyle w:val="1"/>
        <w:rPr>
          <w:sz w:val="36"/>
          <w:lang w:eastAsia="ja-JP"/>
        </w:rPr>
      </w:pPr>
      <w:r>
        <w:rPr>
          <w:sz w:val="36"/>
          <w:lang w:eastAsia="ja"/>
        </w:rPr>
        <w:t>旅行保険の手配はできますか</w:t>
      </w:r>
      <w:r>
        <w:rPr>
          <w:sz w:val="36"/>
          <w:lang w:eastAsia="ja"/>
        </w:rPr>
        <w:t>?</w:t>
      </w:r>
    </w:p>
    <w:p w14:paraId="0E2E51A8" w14:textId="77777777" w:rsidR="000B0D88" w:rsidRPr="00F66C07" w:rsidRDefault="000B0D88" w:rsidP="000B0D88">
      <w:pPr>
        <w:rPr>
          <w:sz w:val="2"/>
          <w:szCs w:val="2"/>
          <w:lang w:eastAsia="ja-JP"/>
        </w:rPr>
      </w:pPr>
    </w:p>
    <w:p w14:paraId="436272CC" w14:textId="4D0358F3" w:rsidR="000B0D88" w:rsidRPr="00CC7023" w:rsidRDefault="000B0D88" w:rsidP="006259E4">
      <w:pPr>
        <w:rPr>
          <w:sz w:val="24"/>
          <w:lang w:eastAsia="ja-JP"/>
        </w:rPr>
      </w:pPr>
      <w:r w:rsidRPr="000B0D88">
        <w:rPr>
          <w:sz w:val="24"/>
          <w:lang w:eastAsia="ja"/>
        </w:rPr>
        <w:t>マ</w:t>
      </w:r>
      <w:r w:rsidR="00316D0F">
        <w:rPr>
          <w:rFonts w:hint="eastAsia"/>
          <w:sz w:val="24"/>
          <w:lang w:eastAsia="ja"/>
        </w:rPr>
        <w:t>ー</w:t>
      </w:r>
      <w:r w:rsidRPr="000B0D88">
        <w:rPr>
          <w:sz w:val="24"/>
          <w:lang w:eastAsia="ja"/>
        </w:rPr>
        <w:t>ギー</w:t>
      </w:r>
      <w:r w:rsidR="00923DD6">
        <w:rPr>
          <w:rFonts w:hint="eastAsia"/>
          <w:sz w:val="24"/>
          <w:lang w:eastAsia="ja-JP"/>
        </w:rPr>
        <w:t>ズ</w:t>
      </w:r>
      <w:r w:rsidRPr="000B0D88">
        <w:rPr>
          <w:sz w:val="24"/>
          <w:lang w:eastAsia="ja"/>
        </w:rPr>
        <w:t>トラベル</w:t>
      </w:r>
      <w:r w:rsidR="0094171F">
        <w:rPr>
          <w:rFonts w:hint="eastAsia"/>
          <w:sz w:val="24"/>
          <w:lang w:eastAsia="ja-JP"/>
        </w:rPr>
        <w:t>は、</w:t>
      </w:r>
      <w:r w:rsidRPr="000B0D88">
        <w:rPr>
          <w:sz w:val="24"/>
          <w:lang w:eastAsia="ja"/>
        </w:rPr>
        <w:t>パートナー</w:t>
      </w:r>
      <w:r w:rsidR="0094171F">
        <w:rPr>
          <w:rFonts w:hint="eastAsia"/>
          <w:sz w:val="24"/>
          <w:lang w:eastAsia="ja-JP"/>
        </w:rPr>
        <w:t>の</w:t>
      </w:r>
      <w:r w:rsidRPr="000B0D88">
        <w:rPr>
          <w:sz w:val="24"/>
          <w:lang w:eastAsia="ja"/>
        </w:rPr>
        <w:t>フモンゴウス・インシュアランス・コーポレーションと提携し、旅行保険を競争力のある料金で提供しています。</w:t>
      </w:r>
    </w:p>
    <w:p w14:paraId="0F69FB75" w14:textId="09CDB6B9" w:rsidR="00A73AB5" w:rsidRDefault="0094171F" w:rsidP="00A73AB5">
      <w:pPr>
        <w:pStyle w:val="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業務時間は？</w:t>
      </w:r>
    </w:p>
    <w:p w14:paraId="6459C917" w14:textId="77777777" w:rsidR="00F66C07" w:rsidRPr="00F66C07" w:rsidRDefault="00F66C07" w:rsidP="00F66C07">
      <w:pPr>
        <w:rPr>
          <w:sz w:val="2"/>
          <w:szCs w:val="2"/>
          <w:lang w:eastAsia="ja-JP"/>
        </w:rPr>
      </w:pPr>
    </w:p>
    <w:p w14:paraId="3612FA09" w14:textId="623B10AB" w:rsidR="00A73AB5" w:rsidRPr="00CC7023" w:rsidRDefault="000B0D88" w:rsidP="00053E95">
      <w:pPr>
        <w:rPr>
          <w:sz w:val="24"/>
          <w:lang w:eastAsia="ja-JP"/>
        </w:rPr>
      </w:pPr>
      <w:r w:rsidRPr="000B0D88">
        <w:rPr>
          <w:sz w:val="24"/>
          <w:lang w:eastAsia="ja"/>
        </w:rPr>
        <w:lastRenderedPageBreak/>
        <w:t>月曜日から金曜</w:t>
      </w:r>
      <w:r w:rsidR="0094171F">
        <w:rPr>
          <w:rFonts w:hint="eastAsia"/>
          <w:sz w:val="24"/>
          <w:lang w:eastAsia="ja-JP"/>
        </w:rPr>
        <w:t>まで</w:t>
      </w:r>
      <w:r w:rsidR="0094171F" w:rsidRPr="000B0D88">
        <w:rPr>
          <w:sz w:val="24"/>
          <w:lang w:eastAsia="ja"/>
        </w:rPr>
        <w:t>午前</w:t>
      </w:r>
      <w:r w:rsidR="0094171F" w:rsidRPr="000B0D88">
        <w:rPr>
          <w:sz w:val="24"/>
          <w:lang w:eastAsia="ja"/>
        </w:rPr>
        <w:t>8</w:t>
      </w:r>
      <w:r w:rsidR="0094171F" w:rsidRPr="000B0D88">
        <w:rPr>
          <w:sz w:val="24"/>
          <w:lang w:eastAsia="ja"/>
        </w:rPr>
        <w:t>時から午後</w:t>
      </w:r>
      <w:r w:rsidR="0094171F" w:rsidRPr="000B0D88">
        <w:rPr>
          <w:sz w:val="24"/>
          <w:lang w:eastAsia="ja"/>
        </w:rPr>
        <w:t>6</w:t>
      </w:r>
      <w:r w:rsidR="0094171F" w:rsidRPr="000B0D88">
        <w:rPr>
          <w:sz w:val="24"/>
          <w:lang w:eastAsia="ja"/>
        </w:rPr>
        <w:t>時まで</w:t>
      </w:r>
      <w:r w:rsidR="0094171F">
        <w:rPr>
          <w:rFonts w:hint="eastAsia"/>
          <w:sz w:val="24"/>
          <w:lang w:eastAsia="ja-JP"/>
        </w:rPr>
        <w:t>の間はお電話</w:t>
      </w:r>
      <w:r w:rsidR="0094171F">
        <w:rPr>
          <w:sz w:val="24"/>
          <w:lang w:eastAsia="ja-JP"/>
        </w:rPr>
        <w:t xml:space="preserve"> </w:t>
      </w:r>
      <w:r w:rsidR="0094171F"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5 1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2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3 4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5</w:t>
      </w:r>
      <w:r w:rsidR="0094171F">
        <w:rPr>
          <w:sz w:val="24"/>
          <w:lang w:eastAsia="ja"/>
        </w:rPr>
        <w:t xml:space="preserve"> </w:t>
      </w:r>
      <w:r w:rsidR="0094171F" w:rsidRPr="000B0D88">
        <w:rPr>
          <w:sz w:val="24"/>
          <w:lang w:eastAsia="ja"/>
        </w:rPr>
        <w:t>6</w:t>
      </w:r>
      <w:r w:rsidR="0094171F">
        <w:rPr>
          <w:rFonts w:hint="eastAsia"/>
          <w:sz w:val="24"/>
          <w:lang w:eastAsia="ja-JP"/>
        </w:rPr>
        <w:t>で対応いたします。または、ウェブサイト</w:t>
      </w:r>
      <w:r w:rsidRPr="000B0D88">
        <w:rPr>
          <w:sz w:val="24"/>
          <w:lang w:eastAsia="ja"/>
        </w:rPr>
        <w:t xml:space="preserve"> www.margiestravel.com </w:t>
      </w:r>
      <w:r w:rsidR="0094171F">
        <w:rPr>
          <w:rFonts w:hint="eastAsia"/>
          <w:sz w:val="24"/>
          <w:lang w:eastAsia="ja-JP"/>
        </w:rPr>
        <w:t>は、</w:t>
      </w:r>
      <w:r w:rsidR="0094171F">
        <w:rPr>
          <w:sz w:val="24"/>
          <w:lang w:eastAsia="ja-JP"/>
        </w:rPr>
        <w:t>24</w:t>
      </w:r>
      <w:r w:rsidR="0094171F">
        <w:rPr>
          <w:rFonts w:hint="eastAsia"/>
          <w:sz w:val="24"/>
          <w:lang w:eastAsia="ja-JP"/>
        </w:rPr>
        <w:t>時間</w:t>
      </w:r>
      <w:r w:rsidR="0094171F">
        <w:rPr>
          <w:sz w:val="24"/>
          <w:lang w:eastAsia="ja-JP"/>
        </w:rPr>
        <w:t>365</w:t>
      </w:r>
      <w:r w:rsidR="0094171F">
        <w:rPr>
          <w:rFonts w:hint="eastAsia"/>
          <w:sz w:val="24"/>
          <w:lang w:eastAsia="ja-JP"/>
        </w:rPr>
        <w:t>日オープンしています。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9FCB" w14:textId="77777777" w:rsidR="00BE41DA" w:rsidRDefault="00BE41DA" w:rsidP="00053E95">
      <w:r>
        <w:rPr>
          <w:lang w:eastAsia="ja"/>
        </w:rPr>
        <w:separator/>
      </w:r>
    </w:p>
  </w:endnote>
  <w:endnote w:type="continuationSeparator" w:id="0">
    <w:p w14:paraId="238979A7" w14:textId="77777777" w:rsidR="00BE41DA" w:rsidRDefault="00BE41DA" w:rsidP="00053E95">
      <w:r>
        <w:rPr>
          <w:lang w:eastAsia="j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B380" w14:textId="77777777" w:rsidR="00BE41DA" w:rsidRDefault="00BE41DA" w:rsidP="00053E95">
      <w:r>
        <w:rPr>
          <w:lang w:eastAsia="ja"/>
        </w:rPr>
        <w:separator/>
      </w:r>
    </w:p>
  </w:footnote>
  <w:footnote w:type="continuationSeparator" w:id="0">
    <w:p w14:paraId="18F58359" w14:textId="77777777" w:rsidR="00BE41DA" w:rsidRDefault="00BE41DA" w:rsidP="00053E95">
      <w:r>
        <w:rPr>
          <w:lang w:eastAsia="ja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41D2E"/>
    <w:rsid w:val="001C27D0"/>
    <w:rsid w:val="002C287D"/>
    <w:rsid w:val="0030084A"/>
    <w:rsid w:val="00316D0F"/>
    <w:rsid w:val="00406B61"/>
    <w:rsid w:val="004600F6"/>
    <w:rsid w:val="00483FC6"/>
    <w:rsid w:val="006259E4"/>
    <w:rsid w:val="00645252"/>
    <w:rsid w:val="006D3D74"/>
    <w:rsid w:val="007534C7"/>
    <w:rsid w:val="007B25F1"/>
    <w:rsid w:val="0083569A"/>
    <w:rsid w:val="00923DD6"/>
    <w:rsid w:val="0094171F"/>
    <w:rsid w:val="009E770A"/>
    <w:rsid w:val="00A72174"/>
    <w:rsid w:val="00A73AB5"/>
    <w:rsid w:val="00A9204E"/>
    <w:rsid w:val="00B41C43"/>
    <w:rsid w:val="00B5429C"/>
    <w:rsid w:val="00BE41DA"/>
    <w:rsid w:val="00CC7023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見出し 5 (文字)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題 (文字)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23">
    <w:name w:val="引用文 2 (文字)"/>
    <w:basedOn w:val="a0"/>
    <w:link w:val="22"/>
    <w:uiPriority w:val="30"/>
    <w:rsid w:val="00645252"/>
    <w:rPr>
      <w:i/>
      <w:iCs/>
      <w:color w:val="1F4E79" w:themeColor="accent1" w:themeShade="80"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styleId="ae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645252"/>
    <w:rPr>
      <w:rFonts w:ascii="Segoe UI" w:hAnsi="Segoe UI" w:cs="Segoe UI"/>
      <w:szCs w:val="18"/>
    </w:rPr>
  </w:style>
  <w:style w:type="paragraph" w:styleId="af3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本文 3 (文字)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0"/>
    <w:link w:val="33"/>
    <w:uiPriority w:val="99"/>
    <w:semiHidden/>
    <w:rsid w:val="00645252"/>
    <w:rPr>
      <w:szCs w:val="16"/>
    </w:rPr>
  </w:style>
  <w:style w:type="character" w:styleId="af4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45252"/>
    <w:rPr>
      <w:szCs w:val="20"/>
    </w:rPr>
  </w:style>
  <w:style w:type="character" w:customStyle="1" w:styleId="af6">
    <w:name w:val="コメント文字列 (文字)"/>
    <w:basedOn w:val="a0"/>
    <w:link w:val="af5"/>
    <w:uiPriority w:val="99"/>
    <w:semiHidden/>
    <w:rsid w:val="00645252"/>
    <w:rPr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45252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645252"/>
    <w:rPr>
      <w:b/>
      <w:bCs/>
      <w:szCs w:val="20"/>
    </w:rPr>
  </w:style>
  <w:style w:type="paragraph" w:styleId="af9">
    <w:name w:val="Document Map"/>
    <w:basedOn w:val="a"/>
    <w:link w:val="afa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a">
    <w:name w:val="見出しマップ (文字)"/>
    <w:basedOn w:val="a0"/>
    <w:link w:val="af9"/>
    <w:uiPriority w:val="99"/>
    <w:semiHidden/>
    <w:rsid w:val="00645252"/>
    <w:rPr>
      <w:rFonts w:ascii="Segoe UI" w:hAnsi="Segoe UI" w:cs="Segoe UI"/>
      <w:szCs w:val="16"/>
    </w:rPr>
  </w:style>
  <w:style w:type="paragraph" w:styleId="afb">
    <w:name w:val="endnote text"/>
    <w:basedOn w:val="a"/>
    <w:link w:val="afc"/>
    <w:uiPriority w:val="99"/>
    <w:semiHidden/>
    <w:unhideWhenUsed/>
    <w:rsid w:val="00645252"/>
    <w:rPr>
      <w:szCs w:val="20"/>
    </w:rPr>
  </w:style>
  <w:style w:type="character" w:customStyle="1" w:styleId="afc">
    <w:name w:val="文末脚注文字列 (文字)"/>
    <w:basedOn w:val="a0"/>
    <w:link w:val="afb"/>
    <w:uiPriority w:val="99"/>
    <w:semiHidden/>
    <w:rsid w:val="00645252"/>
    <w:rPr>
      <w:szCs w:val="20"/>
    </w:rPr>
  </w:style>
  <w:style w:type="paragraph" w:styleId="afd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e">
    <w:name w:val="footnote text"/>
    <w:basedOn w:val="a"/>
    <w:link w:val="aff"/>
    <w:uiPriority w:val="99"/>
    <w:semiHidden/>
    <w:unhideWhenUsed/>
    <w:rsid w:val="00645252"/>
    <w:rPr>
      <w:szCs w:val="20"/>
    </w:rPr>
  </w:style>
  <w:style w:type="character" w:customStyle="1" w:styleId="aff">
    <w:name w:val="脚注文字列 (文字)"/>
    <w:basedOn w:val="a0"/>
    <w:link w:val="afe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書式付き (文字)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0">
    <w:name w:val="macro"/>
    <w:link w:val="aff1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1">
    <w:name w:val="マクロ文字列 (文字)"/>
    <w:basedOn w:val="a0"/>
    <w:link w:val="aff0"/>
    <w:uiPriority w:val="99"/>
    <w:semiHidden/>
    <w:rsid w:val="00645252"/>
    <w:rPr>
      <w:rFonts w:ascii="Consolas" w:hAnsi="Consolas"/>
      <w:szCs w:val="20"/>
    </w:rPr>
  </w:style>
  <w:style w:type="paragraph" w:styleId="aff2">
    <w:name w:val="Plain Text"/>
    <w:basedOn w:val="a"/>
    <w:link w:val="aff3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3">
    <w:name w:val="書式なし (文字)"/>
    <w:basedOn w:val="a0"/>
    <w:link w:val="aff2"/>
    <w:uiPriority w:val="99"/>
    <w:semiHidden/>
    <w:rsid w:val="00645252"/>
    <w:rPr>
      <w:rFonts w:ascii="Consolas" w:hAnsi="Consolas"/>
      <w:szCs w:val="21"/>
    </w:rPr>
  </w:style>
  <w:style w:type="character" w:styleId="aff4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5">
    <w:name w:val="header"/>
    <w:basedOn w:val="a"/>
    <w:link w:val="aff6"/>
    <w:uiPriority w:val="99"/>
    <w:semiHidden/>
    <w:unhideWhenUsed/>
    <w:rsid w:val="006D3D74"/>
  </w:style>
  <w:style w:type="character" w:customStyle="1" w:styleId="aff6">
    <w:name w:val="ヘッダー (文字)"/>
    <w:basedOn w:val="a0"/>
    <w:link w:val="aff5"/>
    <w:uiPriority w:val="99"/>
    <w:semiHidden/>
    <w:rsid w:val="006D3D74"/>
  </w:style>
  <w:style w:type="paragraph" w:styleId="aff7">
    <w:name w:val="footer"/>
    <w:basedOn w:val="a"/>
    <w:link w:val="aff8"/>
    <w:uiPriority w:val="99"/>
    <w:semiHidden/>
    <w:unhideWhenUsed/>
    <w:rsid w:val="006D3D74"/>
  </w:style>
  <w:style w:type="character" w:customStyle="1" w:styleId="aff8">
    <w:name w:val="フッター (文字)"/>
    <w:basedOn w:val="a0"/>
    <w:link w:val="aff7"/>
    <w:uiPriority w:val="99"/>
    <w:semiHidden/>
    <w:rsid w:val="006D3D74"/>
  </w:style>
  <w:style w:type="paragraph" w:styleId="91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character" w:styleId="aff9">
    <w:name w:val="Unresolved Mention"/>
    <w:basedOn w:val="a0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margiestrav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Toshimi Hatanaka</cp:lastModifiedBy>
  <cp:revision>4</cp:revision>
  <dcterms:created xsi:type="dcterms:W3CDTF">2021-12-12T14:17:00Z</dcterms:created>
  <dcterms:modified xsi:type="dcterms:W3CDTF">2021-12-12T14:40:00Z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